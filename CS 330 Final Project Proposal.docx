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B868" w14:textId="6730B3B4" w:rsidR="008F6886" w:rsidRDefault="008F6886">
      <w:r>
        <w:tab/>
        <w:t xml:space="preserve">Please see images below for my project proposal. Objects I will be using in my project will be the iPad, Coca Cola </w:t>
      </w:r>
      <w:r w:rsidR="008E78A6">
        <w:t xml:space="preserve">soda </w:t>
      </w:r>
      <w:r>
        <w:t xml:space="preserve">can, cat ball toy, and the galaxy desk pad. The desk pad will be a plane for the objects to sit on, the cat ball toy will be a sphere, the iPad will be </w:t>
      </w:r>
      <w:r w:rsidR="008E78A6">
        <w:t xml:space="preserve">2 </w:t>
      </w:r>
      <w:r w:rsidR="00445D18">
        <w:t>plane</w:t>
      </w:r>
      <w:r w:rsidR="008E78A6">
        <w:t xml:space="preserve">s (one plane for the iPad itself and the other </w:t>
      </w:r>
      <w:r w:rsidR="00445D18">
        <w:t>for the image of my cat, Luna</w:t>
      </w:r>
      <w:r w:rsidR="008E78A6">
        <w:t>)</w:t>
      </w:r>
      <w:r w:rsidR="00445D18">
        <w:t xml:space="preserve">, and finally the coca cola can will be a cylinder. </w:t>
      </w:r>
      <w:r w:rsidR="008E78A6">
        <w:t xml:space="preserve">I think this is manageable and I can import images for the soda can, the ball, desk pad, and iPad. </w:t>
      </w:r>
    </w:p>
    <w:p w14:paraId="338621BF" w14:textId="77777777" w:rsidR="008F6886" w:rsidRDefault="008F6886"/>
    <w:p w14:paraId="3BFCF2E8" w14:textId="229C388A" w:rsidR="008F6886" w:rsidRDefault="008F6886">
      <w:r>
        <w:t>Front Side:</w:t>
      </w:r>
    </w:p>
    <w:p w14:paraId="53C93560" w14:textId="526AF175" w:rsidR="008F6886" w:rsidRDefault="008F6886">
      <w:r>
        <w:rPr>
          <w:noProof/>
        </w:rPr>
        <w:drawing>
          <wp:inline distT="0" distB="0" distL="0" distR="0" wp14:anchorId="537D4437" wp14:editId="6407E3E4">
            <wp:extent cx="4133850" cy="3100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47" cy="31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1F73" w14:textId="77777777" w:rsidR="008F6886" w:rsidRDefault="008F6886"/>
    <w:p w14:paraId="37C727CF" w14:textId="6E4F0E02" w:rsidR="008F6886" w:rsidRDefault="008F6886">
      <w:r>
        <w:t>Side View:</w:t>
      </w:r>
    </w:p>
    <w:p w14:paraId="702D606D" w14:textId="5B5A58FD" w:rsidR="008F6886" w:rsidRDefault="008F6886">
      <w:r>
        <w:rPr>
          <w:noProof/>
        </w:rPr>
        <w:drawing>
          <wp:inline distT="0" distB="0" distL="0" distR="0" wp14:anchorId="2512C709" wp14:editId="60D4F74E">
            <wp:extent cx="40005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D66D" w14:textId="7305691F" w:rsidR="008F6886" w:rsidRDefault="008F6886"/>
    <w:p w14:paraId="319EB08A" w14:textId="636C90DB" w:rsidR="008F6886" w:rsidRDefault="008F6886">
      <w:r>
        <w:lastRenderedPageBreak/>
        <w:t>Other side view:</w:t>
      </w:r>
    </w:p>
    <w:p w14:paraId="5923D072" w14:textId="44B71339" w:rsidR="008F6886" w:rsidRDefault="008F6886">
      <w:r>
        <w:rPr>
          <w:noProof/>
        </w:rPr>
        <w:drawing>
          <wp:inline distT="0" distB="0" distL="0" distR="0" wp14:anchorId="6AA05AAB" wp14:editId="721779FF">
            <wp:extent cx="4257675" cy="31932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26" cy="31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8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A640" w14:textId="77777777" w:rsidR="009D2CC0" w:rsidRDefault="009D2CC0" w:rsidP="008F6886">
      <w:r>
        <w:separator/>
      </w:r>
    </w:p>
  </w:endnote>
  <w:endnote w:type="continuationSeparator" w:id="0">
    <w:p w14:paraId="00C1384A" w14:textId="77777777" w:rsidR="009D2CC0" w:rsidRDefault="009D2CC0" w:rsidP="008F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14123" w14:textId="77777777" w:rsidR="009D2CC0" w:rsidRDefault="009D2CC0" w:rsidP="008F6886">
      <w:r>
        <w:separator/>
      </w:r>
    </w:p>
  </w:footnote>
  <w:footnote w:type="continuationSeparator" w:id="0">
    <w:p w14:paraId="585CF834" w14:textId="77777777" w:rsidR="009D2CC0" w:rsidRDefault="009D2CC0" w:rsidP="008F6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6D94" w14:textId="68F48D8D" w:rsidR="008F6886" w:rsidRDefault="008F6886">
    <w:pPr>
      <w:pStyle w:val="Header"/>
    </w:pPr>
    <w:r>
      <w:t>Chloe Ninefeldt</w:t>
    </w:r>
  </w:p>
  <w:p w14:paraId="08E73F4E" w14:textId="0127B530" w:rsidR="008F6886" w:rsidRDefault="008F6886">
    <w:pPr>
      <w:pStyle w:val="Header"/>
    </w:pPr>
    <w:r>
      <w:t>CS 330</w:t>
    </w:r>
  </w:p>
  <w:p w14:paraId="6B5EA829" w14:textId="722314F4" w:rsidR="008F6886" w:rsidRDefault="008F6886">
    <w:pPr>
      <w:pStyle w:val="Header"/>
    </w:pPr>
    <w:r>
      <w:t>Final Project Proposal</w:t>
    </w:r>
  </w:p>
  <w:p w14:paraId="46E7D1D9" w14:textId="75800EE7" w:rsidR="008F6886" w:rsidRDefault="008F6886">
    <w:pPr>
      <w:pStyle w:val="Header"/>
    </w:pPr>
    <w:r>
      <w:t>03/13/2022</w:t>
    </w:r>
    <w:r>
      <w:tab/>
    </w:r>
  </w:p>
  <w:p w14:paraId="4CC8B552" w14:textId="77777777" w:rsidR="008F6886" w:rsidRDefault="008F6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86"/>
    <w:rsid w:val="00445D18"/>
    <w:rsid w:val="00645252"/>
    <w:rsid w:val="006D3D74"/>
    <w:rsid w:val="0083569A"/>
    <w:rsid w:val="008E78A6"/>
    <w:rsid w:val="008F6886"/>
    <w:rsid w:val="009D2CC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A568"/>
  <w15:chartTrackingRefBased/>
  <w15:docId w15:val="{6B475646-88B7-403A-970E-4956DD9B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Local\Microsoft\Office\16.0\DTS\en-US%7b3FFF1EE3-0178-4F3C-B53C-3C8583C5F177%7d\%7b84FD4117-9895-49DF-BF81-08B972AF522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{84FD4117-9895-49DF-BF81-08B972AF522A}tf02786999_win32</Template>
  <TotalTime>14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 Ninefeldt</cp:lastModifiedBy>
  <cp:revision>1</cp:revision>
  <dcterms:created xsi:type="dcterms:W3CDTF">2022-03-13T21:49:00Z</dcterms:created>
  <dcterms:modified xsi:type="dcterms:W3CDTF">2022-03-13T22:03:00Z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